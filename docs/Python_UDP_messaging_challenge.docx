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F444" w14:textId="77777777" w:rsidR="005D7940" w:rsidRDefault="005D7940" w:rsidP="005D7940">
      <w:pPr>
        <w:spacing w:before="120" w:after="0"/>
      </w:pPr>
      <w:r w:rsidRPr="0041428F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37A21E2" wp14:editId="7F72828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7E0E2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466"/>
      </w:tblGrid>
      <w:tr w:rsidR="00A66B18" w:rsidRPr="0041428F" w14:paraId="399EAC77" w14:textId="77777777" w:rsidTr="00DB6E5F">
        <w:trPr>
          <w:trHeight w:val="270"/>
          <w:jc w:val="center"/>
        </w:trPr>
        <w:tc>
          <w:tcPr>
            <w:tcW w:w="10466" w:type="dxa"/>
          </w:tcPr>
          <w:p w14:paraId="17E4A51B" w14:textId="34F859EC" w:rsidR="00A66B18" w:rsidRPr="0041428F" w:rsidRDefault="00D21FA0" w:rsidP="007E7F36">
            <w:pPr>
              <w:pStyle w:val="Title"/>
            </w:pPr>
            <w:r>
              <w:t>Client – Server Challenge</w:t>
            </w:r>
          </w:p>
        </w:tc>
      </w:tr>
      <w:tr w:rsidR="007E7F36" w:rsidRPr="0041428F" w14:paraId="3702C2C4" w14:textId="77777777" w:rsidTr="00DB6E5F">
        <w:trPr>
          <w:trHeight w:val="630"/>
          <w:jc w:val="center"/>
        </w:trPr>
        <w:tc>
          <w:tcPr>
            <w:tcW w:w="10466" w:type="dxa"/>
            <w:vAlign w:val="bottom"/>
          </w:tcPr>
          <w:p w14:paraId="174B18CA" w14:textId="77777777" w:rsidR="007E7F36" w:rsidRDefault="007E7F36" w:rsidP="00A66B18">
            <w:pPr>
              <w:pStyle w:val="ContactInfo"/>
            </w:pPr>
          </w:p>
        </w:tc>
      </w:tr>
    </w:tbl>
    <w:p w14:paraId="3D2858B5" w14:textId="77777777" w:rsidR="00A66B18" w:rsidRDefault="00A66B18"/>
    <w:p w14:paraId="030D91E9" w14:textId="77777777" w:rsidR="00DB6E5F" w:rsidRDefault="00DB6E5F"/>
    <w:p w14:paraId="11C527E8" w14:textId="77777777" w:rsidR="00DB6E5F" w:rsidRDefault="00DB6E5F"/>
    <w:p w14:paraId="226C355B" w14:textId="77777777" w:rsidR="00DB6E5F" w:rsidRDefault="00DB6E5F"/>
    <w:p w14:paraId="72457D0D" w14:textId="40C82A86" w:rsidR="00DB6E5F" w:rsidRPr="00DB6E5F" w:rsidRDefault="00DB6E5F" w:rsidP="00DB6E5F">
      <w:r w:rsidRPr="00DB6E5F">
        <w:rPr>
          <w:b/>
          <w:bCs/>
        </w:rPr>
        <w:br/>
        <w:t xml:space="preserve">Challenge Title: </w:t>
      </w:r>
      <w:r w:rsidR="00D21FA0">
        <w:rPr>
          <w:b/>
          <w:bCs/>
        </w:rPr>
        <w:t xml:space="preserve">Client Server </w:t>
      </w:r>
      <w:r w:rsidRPr="00DB6E5F">
        <w:rPr>
          <w:b/>
          <w:bCs/>
        </w:rPr>
        <w:t>Challenge</w:t>
      </w:r>
    </w:p>
    <w:p w14:paraId="702327B0" w14:textId="44022D88" w:rsidR="00DB6E5F" w:rsidRPr="00DB6E5F" w:rsidRDefault="00DB6E5F" w:rsidP="00BA1BA7">
      <w:pPr>
        <w:tabs>
          <w:tab w:val="num" w:pos="720"/>
        </w:tabs>
      </w:pPr>
      <w:r w:rsidRPr="00DB6E5F">
        <w:rPr>
          <w:b/>
          <w:bCs/>
        </w:rPr>
        <w:t>Challenge Overview:</w:t>
      </w:r>
      <w:r w:rsidRPr="00DB6E5F">
        <w:t xml:space="preserve"> </w:t>
      </w:r>
      <w:r w:rsidR="00BA1BA7">
        <w:t xml:space="preserve"> Define and implement a UDP protocol</w:t>
      </w:r>
      <w:r w:rsidR="003F5C98">
        <w:t xml:space="preserve"> and implement the required </w:t>
      </w:r>
      <w:r w:rsidR="00D810EB">
        <w:t>messages to manage the user registration process between a client and a server</w:t>
      </w:r>
      <w:r w:rsidR="001E5C82">
        <w:t>.</w:t>
      </w:r>
    </w:p>
    <w:p w14:paraId="27A61AB8" w14:textId="77777777" w:rsidR="000C385F" w:rsidRPr="00DD2DD7" w:rsidRDefault="000C385F" w:rsidP="000C385F">
      <w:pPr>
        <w:rPr>
          <w:rFonts w:cstheme="minorHAnsi"/>
        </w:rPr>
      </w:pPr>
      <w:r w:rsidRPr="00DD2DD7">
        <w:rPr>
          <w:rFonts w:cstheme="minorHAnsi"/>
        </w:rPr>
        <w:t>The challenge should be implemented in Python.</w:t>
      </w:r>
    </w:p>
    <w:p w14:paraId="2A5BC85B" w14:textId="77777777" w:rsidR="000C385F" w:rsidRPr="00DD2DD7" w:rsidRDefault="000C385F" w:rsidP="000C385F">
      <w:pPr>
        <w:rPr>
          <w:rFonts w:cstheme="minorHAnsi"/>
        </w:rPr>
      </w:pPr>
      <w:r w:rsidRPr="00DD2DD7">
        <w:rPr>
          <w:rFonts w:cstheme="minorHAnsi"/>
        </w:rPr>
        <w:t>We ask you to provide:</w:t>
      </w:r>
    </w:p>
    <w:p w14:paraId="1E2217CA" w14:textId="77777777" w:rsidR="000C385F" w:rsidRPr="00DD2DD7" w:rsidRDefault="000C385F" w:rsidP="000C385F">
      <w:pPr>
        <w:pStyle w:val="ListParagraph"/>
        <w:numPr>
          <w:ilvl w:val="0"/>
          <w:numId w:val="5"/>
        </w:numPr>
        <w:rPr>
          <w:rFonts w:cstheme="minorHAnsi"/>
        </w:rPr>
      </w:pPr>
      <w:r w:rsidRPr="00DD2DD7">
        <w:rPr>
          <w:rFonts w:cstheme="minorHAnsi"/>
        </w:rPr>
        <w:t>The definition of the encoding scheme used for representing the data payload and an explanation of your decision.</w:t>
      </w:r>
    </w:p>
    <w:p w14:paraId="1CF753DC" w14:textId="77777777" w:rsidR="000C385F" w:rsidRPr="00DD2DD7" w:rsidRDefault="000C385F" w:rsidP="000C385F">
      <w:pPr>
        <w:pStyle w:val="ListParagraph"/>
        <w:rPr>
          <w:rFonts w:cstheme="minorHAnsi"/>
        </w:rPr>
      </w:pPr>
    </w:p>
    <w:p w14:paraId="5758F098" w14:textId="77777777" w:rsidR="000C385F" w:rsidRPr="00DD2DD7" w:rsidRDefault="000C385F" w:rsidP="000C385F">
      <w:pPr>
        <w:pStyle w:val="ListParagraph"/>
        <w:numPr>
          <w:ilvl w:val="0"/>
          <w:numId w:val="5"/>
        </w:numPr>
        <w:rPr>
          <w:rFonts w:cstheme="minorHAnsi"/>
          <w:color w:val="202122"/>
          <w:shd w:val="clear" w:color="auto" w:fill="FFFFFF"/>
        </w:rPr>
      </w:pPr>
      <w:r w:rsidRPr="00DD2DD7">
        <w:rPr>
          <w:rFonts w:cstheme="minorHAnsi"/>
          <w:color w:val="202122"/>
          <w:shd w:val="clear" w:color="auto" w:fill="FFFFFF"/>
        </w:rPr>
        <w:t xml:space="preserve">Python code with fully working implementation of the protocol and the required messages between a client and server. </w:t>
      </w:r>
    </w:p>
    <w:p w14:paraId="0A12D09D" w14:textId="77777777" w:rsidR="000C385F" w:rsidRPr="00DD2DD7" w:rsidRDefault="000C385F" w:rsidP="000C385F">
      <w:pPr>
        <w:pStyle w:val="ListParagraph"/>
        <w:rPr>
          <w:rFonts w:cstheme="minorHAnsi"/>
          <w:color w:val="202122"/>
          <w:shd w:val="clear" w:color="auto" w:fill="FFFFFF"/>
        </w:rPr>
      </w:pPr>
    </w:p>
    <w:p w14:paraId="0ED9BEE6" w14:textId="77777777" w:rsidR="000C385F" w:rsidRPr="00DD2DD7" w:rsidRDefault="000C385F" w:rsidP="000C385F">
      <w:pPr>
        <w:pStyle w:val="ListParagraph"/>
        <w:rPr>
          <w:rFonts w:cstheme="minorHAnsi"/>
          <w:color w:val="202122"/>
          <w:shd w:val="clear" w:color="auto" w:fill="FFFFFF"/>
        </w:rPr>
      </w:pPr>
      <w:r w:rsidRPr="00DD2DD7">
        <w:rPr>
          <w:rFonts w:cstheme="minorHAnsi"/>
          <w:color w:val="202122"/>
          <w:shd w:val="clear" w:color="auto" w:fill="FFFFFF"/>
        </w:rPr>
        <w:t>Note: you are free to use any Python library you might find helpful</w:t>
      </w:r>
    </w:p>
    <w:p w14:paraId="42FFAB22" w14:textId="77777777" w:rsidR="000C385F" w:rsidRDefault="000C385F" w:rsidP="00DB6E5F">
      <w:pPr>
        <w:rPr>
          <w:b/>
          <w:bCs/>
        </w:rPr>
      </w:pPr>
    </w:p>
    <w:p w14:paraId="48CCC6AB" w14:textId="5D2A8365" w:rsidR="00DB6E5F" w:rsidRPr="00DB6E5F" w:rsidRDefault="00DB6E5F" w:rsidP="00DB6E5F">
      <w:r w:rsidRPr="00DB6E5F">
        <w:rPr>
          <w:b/>
          <w:bCs/>
        </w:rPr>
        <w:t>Requirements:</w:t>
      </w:r>
    </w:p>
    <w:p w14:paraId="5E0F0FAD" w14:textId="77777777" w:rsidR="000C385F" w:rsidRDefault="000C385F" w:rsidP="000C385F">
      <w:r>
        <w:t>Next, you can see the messages you are required to implement and all user related information:</w:t>
      </w:r>
    </w:p>
    <w:p w14:paraId="02D935CB" w14:textId="77777777" w:rsidR="000C385F" w:rsidRPr="00283ECF" w:rsidRDefault="000C385F" w:rsidP="000C385F">
      <w:pPr>
        <w:rPr>
          <w:b/>
        </w:rPr>
      </w:pPr>
      <w:r w:rsidRPr="00283ECF">
        <w:rPr>
          <w:b/>
        </w:rPr>
        <w:t>User information</w:t>
      </w:r>
    </w:p>
    <w:p w14:paraId="61F16D55" w14:textId="77777777" w:rsidR="000C385F" w:rsidRDefault="000C385F" w:rsidP="000C385F">
      <w:r>
        <w:t>User information should contain the following fields:</w:t>
      </w:r>
    </w:p>
    <w:p w14:paraId="05FC45C1" w14:textId="77777777" w:rsidR="000C385F" w:rsidRDefault="000C385F" w:rsidP="000C385F">
      <w:pPr>
        <w:pStyle w:val="ListParagraph"/>
        <w:numPr>
          <w:ilvl w:val="0"/>
          <w:numId w:val="7"/>
        </w:numPr>
      </w:pPr>
      <w:r>
        <w:t>Name</w:t>
      </w:r>
    </w:p>
    <w:p w14:paraId="3A0CA87F" w14:textId="77777777" w:rsidR="000C385F" w:rsidRDefault="000C385F" w:rsidP="000C385F">
      <w:pPr>
        <w:pStyle w:val="ListParagraph"/>
        <w:numPr>
          <w:ilvl w:val="0"/>
          <w:numId w:val="7"/>
        </w:numPr>
      </w:pPr>
      <w:r>
        <w:t>Surname</w:t>
      </w:r>
    </w:p>
    <w:p w14:paraId="12A8F07F" w14:textId="77777777" w:rsidR="000C385F" w:rsidRDefault="000C385F" w:rsidP="000C385F">
      <w:pPr>
        <w:pStyle w:val="ListParagraph"/>
        <w:numPr>
          <w:ilvl w:val="0"/>
          <w:numId w:val="7"/>
        </w:numPr>
      </w:pPr>
      <w:r>
        <w:t>Email</w:t>
      </w:r>
    </w:p>
    <w:p w14:paraId="761F023D" w14:textId="77777777" w:rsidR="000C385F" w:rsidRPr="00283ECF" w:rsidRDefault="000C385F" w:rsidP="000C385F">
      <w:pPr>
        <w:pStyle w:val="ListParagraph"/>
        <w:numPr>
          <w:ilvl w:val="0"/>
          <w:numId w:val="7"/>
        </w:numPr>
      </w:pPr>
      <w:r>
        <w:t>Phone number</w:t>
      </w:r>
    </w:p>
    <w:p w14:paraId="1EA5D0A7" w14:textId="77777777" w:rsidR="000C385F" w:rsidRPr="00665CCD" w:rsidRDefault="000C385F" w:rsidP="000C385F">
      <w:pPr>
        <w:rPr>
          <w:b/>
        </w:rPr>
      </w:pPr>
      <w:r w:rsidRPr="00665CCD">
        <w:rPr>
          <w:b/>
        </w:rPr>
        <w:t>Client</w:t>
      </w:r>
    </w:p>
    <w:p w14:paraId="5A425F1F" w14:textId="77777777" w:rsidR="000C385F" w:rsidRDefault="000C385F" w:rsidP="000C385F">
      <w:r>
        <w:t>A client should be able to send the following messages:</w:t>
      </w:r>
    </w:p>
    <w:p w14:paraId="3F481AE7" w14:textId="77777777" w:rsidR="000C385F" w:rsidRDefault="000C385F" w:rsidP="000C385F">
      <w:pPr>
        <w:pStyle w:val="ListParagraph"/>
        <w:numPr>
          <w:ilvl w:val="0"/>
          <w:numId w:val="6"/>
        </w:numPr>
      </w:pPr>
      <w:r>
        <w:lastRenderedPageBreak/>
        <w:t>Register user:</w:t>
      </w:r>
    </w:p>
    <w:p w14:paraId="4C3CE64F" w14:textId="77777777" w:rsidR="000C385F" w:rsidRDefault="000C385F" w:rsidP="000C385F">
      <w:pPr>
        <w:pStyle w:val="ListParagraph"/>
        <w:numPr>
          <w:ilvl w:val="0"/>
          <w:numId w:val="9"/>
        </w:numPr>
      </w:pPr>
      <w:r>
        <w:t>Contains the user information to register a new user on the server side.</w:t>
      </w:r>
    </w:p>
    <w:p w14:paraId="575C4F19" w14:textId="77777777" w:rsidR="000C385F" w:rsidRDefault="000C385F" w:rsidP="000C385F">
      <w:pPr>
        <w:pStyle w:val="ListParagraph"/>
        <w:numPr>
          <w:ilvl w:val="0"/>
          <w:numId w:val="6"/>
        </w:numPr>
      </w:pPr>
      <w:r>
        <w:t xml:space="preserve">Delete </w:t>
      </w:r>
      <w:proofErr w:type="gramStart"/>
      <w:r>
        <w:t>user</w:t>
      </w:r>
      <w:proofErr w:type="gramEnd"/>
    </w:p>
    <w:p w14:paraId="0B53493A" w14:textId="77777777" w:rsidR="000C385F" w:rsidRDefault="000C385F" w:rsidP="000C385F">
      <w:pPr>
        <w:pStyle w:val="ListParagraph"/>
        <w:numPr>
          <w:ilvl w:val="0"/>
          <w:numId w:val="9"/>
        </w:numPr>
      </w:pPr>
      <w:r>
        <w:t>Contains the user information to delete a given user on the server side.</w:t>
      </w:r>
    </w:p>
    <w:p w14:paraId="152CF311" w14:textId="77777777" w:rsidR="000C385F" w:rsidRDefault="000C385F" w:rsidP="000C385F">
      <w:pPr>
        <w:pStyle w:val="ListParagraph"/>
        <w:numPr>
          <w:ilvl w:val="0"/>
          <w:numId w:val="6"/>
        </w:numPr>
      </w:pPr>
      <w:r>
        <w:t xml:space="preserve">Get </w:t>
      </w:r>
      <w:proofErr w:type="gramStart"/>
      <w:r>
        <w:t>users</w:t>
      </w:r>
      <w:proofErr w:type="gramEnd"/>
    </w:p>
    <w:p w14:paraId="7875811B" w14:textId="77777777" w:rsidR="000C385F" w:rsidRDefault="000C385F" w:rsidP="000C385F">
      <w:pPr>
        <w:pStyle w:val="ListParagraph"/>
        <w:numPr>
          <w:ilvl w:val="0"/>
          <w:numId w:val="9"/>
        </w:numPr>
      </w:pPr>
      <w:r>
        <w:t>Requests the server to reply with a list of registered users.</w:t>
      </w:r>
    </w:p>
    <w:p w14:paraId="4EE6CFE9" w14:textId="77777777" w:rsidR="000C385F" w:rsidRDefault="000C385F" w:rsidP="000C385F">
      <w:r>
        <w:t>A client should be able to read and process the following message:</w:t>
      </w:r>
    </w:p>
    <w:p w14:paraId="07C2F517" w14:textId="77777777" w:rsidR="000C385F" w:rsidRDefault="000C385F" w:rsidP="000C385F">
      <w:pPr>
        <w:pStyle w:val="ListParagraph"/>
        <w:numPr>
          <w:ilvl w:val="0"/>
          <w:numId w:val="6"/>
        </w:numPr>
      </w:pPr>
      <w:r>
        <w:t>Users</w:t>
      </w:r>
    </w:p>
    <w:p w14:paraId="5D4125DB" w14:textId="77777777" w:rsidR="000C385F" w:rsidRDefault="000C385F" w:rsidP="000C385F">
      <w:pPr>
        <w:pStyle w:val="ListParagraph"/>
        <w:numPr>
          <w:ilvl w:val="0"/>
          <w:numId w:val="9"/>
        </w:numPr>
      </w:pPr>
      <w:r>
        <w:t>Contains a list of registered users.</w:t>
      </w:r>
    </w:p>
    <w:p w14:paraId="27562CBC" w14:textId="77777777" w:rsidR="000C385F" w:rsidRDefault="000C385F" w:rsidP="000C385F">
      <w:pPr>
        <w:pStyle w:val="ListParagraph"/>
        <w:numPr>
          <w:ilvl w:val="0"/>
          <w:numId w:val="9"/>
        </w:numPr>
      </w:pPr>
      <w:r>
        <w:t>Once the message is properly decoded, the list of registered users should be printed on terminal in JSON format.</w:t>
      </w:r>
    </w:p>
    <w:p w14:paraId="2FFEEA89" w14:textId="77777777" w:rsidR="000C385F" w:rsidRPr="00665CCD" w:rsidRDefault="000C385F" w:rsidP="000C385F">
      <w:pPr>
        <w:rPr>
          <w:b/>
        </w:rPr>
      </w:pPr>
      <w:r w:rsidRPr="00665CCD">
        <w:rPr>
          <w:b/>
        </w:rPr>
        <w:t>Server</w:t>
      </w:r>
    </w:p>
    <w:p w14:paraId="6178531F" w14:textId="77777777" w:rsidR="000C385F" w:rsidRDefault="000C385F" w:rsidP="000C385F">
      <w:r>
        <w:t>For the sake of simplicity, the server will store users in-memory using the most convenient data structure of your choice.</w:t>
      </w:r>
    </w:p>
    <w:p w14:paraId="6019C5CB" w14:textId="77777777" w:rsidR="000C385F" w:rsidRDefault="000C385F" w:rsidP="000C385F">
      <w:r>
        <w:t>A server should be able to read and process the following messages:</w:t>
      </w:r>
    </w:p>
    <w:p w14:paraId="57C5EE69" w14:textId="77777777" w:rsidR="000C385F" w:rsidRDefault="000C385F" w:rsidP="000C385F">
      <w:pPr>
        <w:pStyle w:val="ListParagraph"/>
        <w:numPr>
          <w:ilvl w:val="0"/>
          <w:numId w:val="6"/>
        </w:numPr>
      </w:pPr>
      <w:r>
        <w:t xml:space="preserve">Register </w:t>
      </w:r>
      <w:proofErr w:type="gramStart"/>
      <w:r>
        <w:t>user</w:t>
      </w:r>
      <w:proofErr w:type="gramEnd"/>
    </w:p>
    <w:p w14:paraId="5F582109" w14:textId="77777777" w:rsidR="000C385F" w:rsidRDefault="000C385F" w:rsidP="000C385F">
      <w:pPr>
        <w:pStyle w:val="ListParagraph"/>
        <w:numPr>
          <w:ilvl w:val="0"/>
          <w:numId w:val="8"/>
        </w:numPr>
      </w:pPr>
      <w:r>
        <w:t>Check whether the user exist or not.</w:t>
      </w:r>
    </w:p>
    <w:p w14:paraId="52F84FE1" w14:textId="77777777" w:rsidR="000C385F" w:rsidRDefault="000C385F" w:rsidP="000C385F">
      <w:pPr>
        <w:pStyle w:val="ListParagraph"/>
        <w:numPr>
          <w:ilvl w:val="0"/>
          <w:numId w:val="8"/>
        </w:numPr>
      </w:pPr>
      <w:r>
        <w:t>If it does exist, fields must be updated with the new values.</w:t>
      </w:r>
    </w:p>
    <w:p w14:paraId="1B1D3D03" w14:textId="77777777" w:rsidR="000C385F" w:rsidRDefault="000C385F" w:rsidP="000C385F">
      <w:pPr>
        <w:pStyle w:val="ListParagraph"/>
        <w:numPr>
          <w:ilvl w:val="0"/>
          <w:numId w:val="8"/>
        </w:numPr>
      </w:pPr>
      <w:r>
        <w:t>If it doesn’t exist, a new user must be registered.</w:t>
      </w:r>
    </w:p>
    <w:p w14:paraId="4BBA6080" w14:textId="77777777" w:rsidR="000C385F" w:rsidRDefault="000C385F" w:rsidP="000C385F">
      <w:pPr>
        <w:pStyle w:val="ListParagraph"/>
        <w:numPr>
          <w:ilvl w:val="0"/>
          <w:numId w:val="6"/>
        </w:numPr>
      </w:pPr>
      <w:r>
        <w:t xml:space="preserve">Delete </w:t>
      </w:r>
      <w:proofErr w:type="gramStart"/>
      <w:r>
        <w:t>user</w:t>
      </w:r>
      <w:proofErr w:type="gramEnd"/>
    </w:p>
    <w:p w14:paraId="4814E21F" w14:textId="77777777" w:rsidR="000C385F" w:rsidRDefault="000C385F" w:rsidP="000C385F">
      <w:pPr>
        <w:pStyle w:val="ListParagraph"/>
        <w:numPr>
          <w:ilvl w:val="0"/>
          <w:numId w:val="8"/>
        </w:numPr>
      </w:pPr>
      <w:r>
        <w:t>Check whether the user exist or not.</w:t>
      </w:r>
    </w:p>
    <w:p w14:paraId="64338E02" w14:textId="77777777" w:rsidR="000C385F" w:rsidRDefault="000C385F" w:rsidP="000C385F">
      <w:pPr>
        <w:pStyle w:val="ListParagraph"/>
        <w:numPr>
          <w:ilvl w:val="0"/>
          <w:numId w:val="8"/>
        </w:numPr>
      </w:pPr>
      <w:r>
        <w:t>If it does exist, the user must be deleted.</w:t>
      </w:r>
    </w:p>
    <w:p w14:paraId="28DBDF42" w14:textId="77777777" w:rsidR="000C385F" w:rsidRDefault="000C385F" w:rsidP="000C385F">
      <w:pPr>
        <w:pStyle w:val="ListParagraph"/>
        <w:numPr>
          <w:ilvl w:val="0"/>
          <w:numId w:val="6"/>
        </w:numPr>
      </w:pPr>
      <w:r>
        <w:t xml:space="preserve">Get </w:t>
      </w:r>
      <w:proofErr w:type="gramStart"/>
      <w:r>
        <w:t>users</w:t>
      </w:r>
      <w:proofErr w:type="gramEnd"/>
    </w:p>
    <w:p w14:paraId="1610BC79" w14:textId="77777777" w:rsidR="000C385F" w:rsidRDefault="000C385F" w:rsidP="000C385F">
      <w:pPr>
        <w:pStyle w:val="ListParagraph"/>
        <w:numPr>
          <w:ilvl w:val="0"/>
          <w:numId w:val="8"/>
        </w:numPr>
      </w:pPr>
      <w:r>
        <w:t xml:space="preserve">Request a list of registered users. </w:t>
      </w:r>
    </w:p>
    <w:p w14:paraId="1B1B2B1A" w14:textId="77777777" w:rsidR="000C385F" w:rsidRDefault="000C385F" w:rsidP="000C385F">
      <w:pPr>
        <w:pStyle w:val="ListParagraph"/>
        <w:numPr>
          <w:ilvl w:val="0"/>
          <w:numId w:val="8"/>
        </w:numPr>
      </w:pPr>
      <w:r>
        <w:t>Once the message is properly decoded, a message containing the list of users must be sent back to the client.</w:t>
      </w:r>
    </w:p>
    <w:p w14:paraId="7C51404F" w14:textId="77777777" w:rsidR="000C385F" w:rsidRDefault="000C385F" w:rsidP="000C385F">
      <w:pPr>
        <w:pStyle w:val="ListParagraph"/>
        <w:ind w:left="1080"/>
      </w:pPr>
    </w:p>
    <w:p w14:paraId="541D1BEC" w14:textId="77777777" w:rsidR="000C385F" w:rsidRDefault="000C385F" w:rsidP="000C385F">
      <w:r>
        <w:t>A server should be able to send the following message:</w:t>
      </w:r>
    </w:p>
    <w:p w14:paraId="7BC50512" w14:textId="77777777" w:rsidR="000C385F" w:rsidRDefault="000C385F" w:rsidP="000C385F">
      <w:pPr>
        <w:pStyle w:val="ListParagraph"/>
        <w:numPr>
          <w:ilvl w:val="0"/>
          <w:numId w:val="6"/>
        </w:numPr>
      </w:pPr>
      <w:r>
        <w:t>Users</w:t>
      </w:r>
    </w:p>
    <w:p w14:paraId="506089A9" w14:textId="77777777" w:rsidR="000C385F" w:rsidRDefault="000C385F" w:rsidP="000C385F">
      <w:pPr>
        <w:pStyle w:val="ListParagraph"/>
        <w:numPr>
          <w:ilvl w:val="0"/>
          <w:numId w:val="9"/>
        </w:numPr>
      </w:pPr>
      <w:r>
        <w:t>Contains a list of registered users.</w:t>
      </w:r>
    </w:p>
    <w:p w14:paraId="01588BA4" w14:textId="77777777" w:rsidR="00DB6E5F" w:rsidRPr="00DB6E5F" w:rsidRDefault="00DB6E5F" w:rsidP="00DB6E5F">
      <w:bookmarkStart w:id="0" w:name="_Hlk152768323"/>
      <w:r w:rsidRPr="00DB6E5F">
        <w:rPr>
          <w:b/>
          <w:bCs/>
        </w:rPr>
        <w:t>Submission:</w:t>
      </w:r>
    </w:p>
    <w:p w14:paraId="24729FCD" w14:textId="2EEBEC1C" w:rsidR="00DB6E5F" w:rsidRPr="00DB6E5F" w:rsidRDefault="00DB6E5F" w:rsidP="00DB6E5F">
      <w:pPr>
        <w:numPr>
          <w:ilvl w:val="0"/>
          <w:numId w:val="4"/>
        </w:numPr>
      </w:pPr>
      <w:r w:rsidRPr="00DB6E5F">
        <w:t xml:space="preserve">Commit your code to </w:t>
      </w:r>
      <w:proofErr w:type="gramStart"/>
      <w:r w:rsidRPr="00DB6E5F">
        <w:t>https://github.com/</w:t>
      </w:r>
      <w:proofErr w:type="gramEnd"/>
    </w:p>
    <w:p w14:paraId="5C69443A" w14:textId="77777777" w:rsidR="00DB6E5F" w:rsidRPr="00DB6E5F" w:rsidRDefault="00DB6E5F" w:rsidP="00DB6E5F">
      <w:pPr>
        <w:numPr>
          <w:ilvl w:val="0"/>
          <w:numId w:val="4"/>
        </w:numPr>
      </w:pPr>
      <w:r w:rsidRPr="00DB6E5F">
        <w:t>Include a README.md file with instructions on how to run the automation script and any additional information.</w:t>
      </w:r>
    </w:p>
    <w:p w14:paraId="4D6B4D38" w14:textId="1B47D433" w:rsidR="00DB6E5F" w:rsidRPr="00DB6E5F" w:rsidRDefault="00DB6E5F" w:rsidP="00DB6E5F">
      <w:r w:rsidRPr="00DB6E5F">
        <w:rPr>
          <w:b/>
          <w:bCs/>
        </w:rPr>
        <w:t>Note:</w:t>
      </w:r>
      <w:r w:rsidRPr="00DB6E5F">
        <w:t xml:space="preserve"> Make sure to provide any necessary setup instructions, including the installation of dependencies, in your README file. </w:t>
      </w:r>
    </w:p>
    <w:bookmarkEnd w:id="0"/>
    <w:p w14:paraId="2755A34D" w14:textId="77777777" w:rsidR="00DB6E5F" w:rsidRDefault="00DB6E5F"/>
    <w:sectPr w:rsidR="00DB6E5F" w:rsidSect="004662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36B0" w14:textId="77777777" w:rsidR="00615859" w:rsidRDefault="00615859" w:rsidP="00A66B18">
      <w:pPr>
        <w:spacing w:before="0" w:after="0"/>
      </w:pPr>
      <w:r>
        <w:separator/>
      </w:r>
    </w:p>
  </w:endnote>
  <w:endnote w:type="continuationSeparator" w:id="0">
    <w:p w14:paraId="1EBC2CDD" w14:textId="77777777" w:rsidR="00615859" w:rsidRDefault="0061585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0F77" w14:textId="77777777" w:rsidR="00615859" w:rsidRDefault="00615859" w:rsidP="00A66B18">
      <w:pPr>
        <w:spacing w:before="0" w:after="0"/>
      </w:pPr>
      <w:r>
        <w:separator/>
      </w:r>
    </w:p>
  </w:footnote>
  <w:footnote w:type="continuationSeparator" w:id="0">
    <w:p w14:paraId="36780690" w14:textId="77777777" w:rsidR="00615859" w:rsidRDefault="00615859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39F"/>
    <w:multiLevelType w:val="multilevel"/>
    <w:tmpl w:val="3C2A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67806"/>
    <w:multiLevelType w:val="multilevel"/>
    <w:tmpl w:val="B22E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A1567"/>
    <w:multiLevelType w:val="hybridMultilevel"/>
    <w:tmpl w:val="B2804FFE"/>
    <w:lvl w:ilvl="0" w:tplc="2D3A99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0B19F2"/>
    <w:multiLevelType w:val="hybridMultilevel"/>
    <w:tmpl w:val="108056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94E8F"/>
    <w:multiLevelType w:val="hybridMultilevel"/>
    <w:tmpl w:val="BF5CDA78"/>
    <w:lvl w:ilvl="0" w:tplc="A8881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8F6"/>
    <w:multiLevelType w:val="multilevel"/>
    <w:tmpl w:val="88D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E133F"/>
    <w:multiLevelType w:val="multilevel"/>
    <w:tmpl w:val="F65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D4CD2"/>
    <w:multiLevelType w:val="hybridMultilevel"/>
    <w:tmpl w:val="312250C6"/>
    <w:lvl w:ilvl="0" w:tplc="C96E3B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9B21EB"/>
    <w:multiLevelType w:val="hybridMultilevel"/>
    <w:tmpl w:val="4922263A"/>
    <w:lvl w:ilvl="0" w:tplc="8C6454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8534430">
    <w:abstractNumId w:val="6"/>
  </w:num>
  <w:num w:numId="2" w16cid:durableId="176359445">
    <w:abstractNumId w:val="0"/>
  </w:num>
  <w:num w:numId="3" w16cid:durableId="1958218162">
    <w:abstractNumId w:val="5"/>
  </w:num>
  <w:num w:numId="4" w16cid:durableId="1093283020">
    <w:abstractNumId w:val="1"/>
  </w:num>
  <w:num w:numId="5" w16cid:durableId="1563252165">
    <w:abstractNumId w:val="3"/>
  </w:num>
  <w:num w:numId="6" w16cid:durableId="1851793457">
    <w:abstractNumId w:val="4"/>
  </w:num>
  <w:num w:numId="7" w16cid:durableId="1733845067">
    <w:abstractNumId w:val="8"/>
  </w:num>
  <w:num w:numId="8" w16cid:durableId="385883064">
    <w:abstractNumId w:val="7"/>
  </w:num>
  <w:num w:numId="9" w16cid:durableId="1432317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5F"/>
    <w:rsid w:val="00083BAA"/>
    <w:rsid w:val="000C385F"/>
    <w:rsid w:val="0010680C"/>
    <w:rsid w:val="001766D6"/>
    <w:rsid w:val="001E2320"/>
    <w:rsid w:val="001E5C82"/>
    <w:rsid w:val="001F250F"/>
    <w:rsid w:val="00214E28"/>
    <w:rsid w:val="00301C2E"/>
    <w:rsid w:val="00352B81"/>
    <w:rsid w:val="003A0150"/>
    <w:rsid w:val="003E24DF"/>
    <w:rsid w:val="003F5C98"/>
    <w:rsid w:val="0041428F"/>
    <w:rsid w:val="004662C4"/>
    <w:rsid w:val="004A2B0D"/>
    <w:rsid w:val="005C2210"/>
    <w:rsid w:val="005D7940"/>
    <w:rsid w:val="00615018"/>
    <w:rsid w:val="00615859"/>
    <w:rsid w:val="0062123A"/>
    <w:rsid w:val="00646E75"/>
    <w:rsid w:val="006F6F10"/>
    <w:rsid w:val="00701E49"/>
    <w:rsid w:val="007446D0"/>
    <w:rsid w:val="00783E79"/>
    <w:rsid w:val="007B5AE8"/>
    <w:rsid w:val="007E7F36"/>
    <w:rsid w:val="007F5192"/>
    <w:rsid w:val="008E4ACA"/>
    <w:rsid w:val="00910D6C"/>
    <w:rsid w:val="009D6E13"/>
    <w:rsid w:val="00A15185"/>
    <w:rsid w:val="00A66B18"/>
    <w:rsid w:val="00A6783B"/>
    <w:rsid w:val="00A7446D"/>
    <w:rsid w:val="00A96CF8"/>
    <w:rsid w:val="00AE1388"/>
    <w:rsid w:val="00AF3982"/>
    <w:rsid w:val="00B46697"/>
    <w:rsid w:val="00B50294"/>
    <w:rsid w:val="00B57D6E"/>
    <w:rsid w:val="00BA1BA7"/>
    <w:rsid w:val="00C701F7"/>
    <w:rsid w:val="00C70786"/>
    <w:rsid w:val="00D05629"/>
    <w:rsid w:val="00D21FA0"/>
    <w:rsid w:val="00D41084"/>
    <w:rsid w:val="00D66593"/>
    <w:rsid w:val="00D810EB"/>
    <w:rsid w:val="00DB6E5F"/>
    <w:rsid w:val="00DE6DA2"/>
    <w:rsid w:val="00DE7690"/>
    <w:rsid w:val="00DF2D30"/>
    <w:rsid w:val="00E21240"/>
    <w:rsid w:val="00E330E7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FC05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character" w:styleId="Hyperlink">
    <w:name w:val="Hyperlink"/>
    <w:basedOn w:val="DefaultParagraphFont"/>
    <w:uiPriority w:val="99"/>
    <w:unhideWhenUsed/>
    <w:rsid w:val="00DB6E5F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DB6E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385F"/>
    <w:pPr>
      <w:spacing w:before="0" w:after="160" w:line="259" w:lineRule="auto"/>
      <w:ind w:right="0"/>
      <w:contextualSpacing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Charlton\AppData\Local\Microsoft\Office\16.0\DTS\en-GB%7b760772A7-BEBB-4E8E-84BC-4EFA2981D43C%7d\%7bF0E38E4C-C149-4EA6-AA92-29B15AFD2DD2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c49085-44db-4b50-b7b7-494ddc2a38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49B30CD555C4E8AACB53AC3989F3E" ma:contentTypeVersion="14" ma:contentTypeDescription="Create a new document." ma:contentTypeScope="" ma:versionID="9237270cc55d9b34aada6ccbf84411e8">
  <xsd:schema xmlns:xsd="http://www.w3.org/2001/XMLSchema" xmlns:xs="http://www.w3.org/2001/XMLSchema" xmlns:p="http://schemas.microsoft.com/office/2006/metadata/properties" xmlns:ns3="59c49085-44db-4b50-b7b7-494ddc2a385b" xmlns:ns4="aa6138fb-266c-41a3-9e2f-90e5d0326f43" targetNamespace="http://schemas.microsoft.com/office/2006/metadata/properties" ma:root="true" ma:fieldsID="89bffbc7b608337eb0947076e0265ec5" ns3:_="" ns4:_="">
    <xsd:import namespace="59c49085-44db-4b50-b7b7-494ddc2a385b"/>
    <xsd:import namespace="aa6138fb-266c-41a3-9e2f-90e5d0326f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49085-44db-4b50-b7b7-494ddc2a3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138fb-266c-41a3-9e2f-90e5d0326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59c49085-44db-4b50-b7b7-494ddc2a385b"/>
  </ds:schemaRefs>
</ds:datastoreItem>
</file>

<file path=customXml/itemProps2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97D8DB-A18A-4F66-A2F0-76F344B76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49085-44db-4b50-b7b7-494ddc2a385b"/>
    <ds:schemaRef ds:uri="aa6138fb-266c-41a3-9e2f-90e5d0326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{F0E38E4C-C149-4EA6-AA92-29B15AFD2DD2}tf55871247_win32.dotx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2023-12-04T07:43:00Z</dcterms:created>
  <dcterms:modified xsi:type="dcterms:W3CDTF">2023-12-06T08:19:00Z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0x0101008BC49B30CD555C4E8AACB53AC3989F3E</vt:lpwstr>
  </property>
</Properties>
</file>